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755E7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6EC8061E">
          <v:rect id="_x0000_i1079" style="width:0;height:1.5pt" o:hralign="center" o:hrstd="t" o:hr="t" fillcolor="#a0a0a0" stroked="f"/>
        </w:pict>
      </w:r>
    </w:p>
    <w:p w14:paraId="55C7814B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Restore Points – The Memory of Who You Really Are</w:t>
      </w:r>
      <w:r w:rsidRPr="00D7620F">
        <w:rPr>
          <w:rFonts w:ascii="Cambria" w:hAnsi="Cambria"/>
        </w:rPr>
        <w:br/>
        <w:t>05-02-04 Restore Points</w:t>
      </w:r>
    </w:p>
    <w:p w14:paraId="61B7F62E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This system does not assume you will always be clear, grounded, or in rhythm.</w:t>
      </w:r>
      <w:r w:rsidRPr="00D7620F">
        <w:rPr>
          <w:rFonts w:ascii="Cambria" w:hAnsi="Cambria"/>
        </w:rPr>
        <w:br/>
        <w:t>It doesn’t penalize drift.</w:t>
      </w:r>
      <w:r w:rsidRPr="00D7620F">
        <w:rPr>
          <w:rFonts w:ascii="Cambria" w:hAnsi="Cambria"/>
        </w:rPr>
        <w:br/>
        <w:t>It prepares for it.</w:t>
      </w:r>
    </w:p>
    <w:p w14:paraId="696C3E0A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Restore Points</w:t>
      </w:r>
      <w:r w:rsidRPr="00D7620F">
        <w:rPr>
          <w:rFonts w:ascii="Cambria" w:hAnsi="Cambria"/>
        </w:rPr>
        <w:t xml:space="preserve"> are the Identity Engine’s way of holding space for your return.</w:t>
      </w:r>
    </w:p>
    <w:p w14:paraId="78950515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They’re not backups of your data.</w:t>
      </w:r>
      <w:r w:rsidRPr="00D7620F">
        <w:rPr>
          <w:rFonts w:ascii="Cambria" w:hAnsi="Cambria"/>
        </w:rPr>
        <w:br/>
        <w:t xml:space="preserve">They’re </w:t>
      </w:r>
      <w:r w:rsidRPr="00D7620F">
        <w:rPr>
          <w:rFonts w:ascii="Cambria" w:hAnsi="Cambria"/>
          <w:i/>
          <w:iCs/>
        </w:rPr>
        <w:t>echoes of your coherence</w:t>
      </w:r>
      <w:r w:rsidRPr="00D7620F">
        <w:rPr>
          <w:rFonts w:ascii="Cambria" w:hAnsi="Cambria"/>
        </w:rPr>
        <w:t xml:space="preserve"> — snapshots of moments where your signal, rhythm, clarity, and truth were most aligned.</w:t>
      </w:r>
    </w:p>
    <w:p w14:paraId="07F0F5B6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When things feel off — when you lose the thread — the system doesn’t try to fix you.</w:t>
      </w:r>
      <w:r w:rsidRPr="00D7620F">
        <w:rPr>
          <w:rFonts w:ascii="Cambria" w:hAnsi="Cambria"/>
        </w:rPr>
        <w:br/>
        <w:t>It guides you back to the last time you were fully yourself.</w:t>
      </w:r>
    </w:p>
    <w:p w14:paraId="420EFCFE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0A9F9893">
          <v:rect id="_x0000_i1080" style="width:0;height:1.5pt" o:hralign="center" o:hrstd="t" o:hr="t" fillcolor="#a0a0a0" stroked="f"/>
        </w:pict>
      </w:r>
    </w:p>
    <w:p w14:paraId="540C66C0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What a Restore Point Is</w:t>
      </w:r>
    </w:p>
    <w:p w14:paraId="7ACEC2B7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It’s not a frozen state.</w:t>
      </w:r>
      <w:r w:rsidRPr="00D7620F">
        <w:rPr>
          <w:rFonts w:ascii="Cambria" w:hAnsi="Cambria"/>
        </w:rPr>
        <w:br/>
        <w:t xml:space="preserve">It’s a </w:t>
      </w:r>
      <w:r w:rsidRPr="00D7620F">
        <w:rPr>
          <w:rFonts w:ascii="Cambria" w:hAnsi="Cambria"/>
          <w:b/>
          <w:bCs/>
        </w:rPr>
        <w:t>coherence marker</w:t>
      </w:r>
      <w:r w:rsidRPr="00D7620F">
        <w:rPr>
          <w:rFonts w:ascii="Cambria" w:hAnsi="Cambria"/>
        </w:rPr>
        <w:t xml:space="preserve"> — a signal-rich reference of:</w:t>
      </w:r>
    </w:p>
    <w:p w14:paraId="6910E70E" w14:textId="77777777" w:rsidR="00D7620F" w:rsidRPr="00D7620F" w:rsidRDefault="00D7620F" w:rsidP="00D7620F">
      <w:pPr>
        <w:numPr>
          <w:ilvl w:val="0"/>
          <w:numId w:val="1"/>
        </w:numPr>
        <w:rPr>
          <w:rFonts w:ascii="Cambria" w:hAnsi="Cambria"/>
        </w:rPr>
      </w:pPr>
      <w:r w:rsidRPr="00D7620F">
        <w:rPr>
          <w:rFonts w:ascii="Cambria" w:hAnsi="Cambria"/>
        </w:rPr>
        <w:t>Who you were being</w:t>
      </w:r>
    </w:p>
    <w:p w14:paraId="487CF899" w14:textId="77777777" w:rsidR="00D7620F" w:rsidRPr="00D7620F" w:rsidRDefault="00D7620F" w:rsidP="00D7620F">
      <w:pPr>
        <w:numPr>
          <w:ilvl w:val="0"/>
          <w:numId w:val="1"/>
        </w:numPr>
        <w:rPr>
          <w:rFonts w:ascii="Cambria" w:hAnsi="Cambria"/>
        </w:rPr>
      </w:pPr>
      <w:r w:rsidRPr="00D7620F">
        <w:rPr>
          <w:rFonts w:ascii="Cambria" w:hAnsi="Cambria"/>
        </w:rPr>
        <w:t>What you believed</w:t>
      </w:r>
    </w:p>
    <w:p w14:paraId="7D59F0BA" w14:textId="77777777" w:rsidR="00D7620F" w:rsidRPr="00D7620F" w:rsidRDefault="00D7620F" w:rsidP="00D7620F">
      <w:pPr>
        <w:numPr>
          <w:ilvl w:val="0"/>
          <w:numId w:val="1"/>
        </w:numPr>
        <w:rPr>
          <w:rFonts w:ascii="Cambria" w:hAnsi="Cambria"/>
        </w:rPr>
      </w:pPr>
      <w:r w:rsidRPr="00D7620F">
        <w:rPr>
          <w:rFonts w:ascii="Cambria" w:hAnsi="Cambria"/>
        </w:rPr>
        <w:t>What your emotional tone felt like</w:t>
      </w:r>
    </w:p>
    <w:p w14:paraId="7E750607" w14:textId="77777777" w:rsidR="00D7620F" w:rsidRPr="00D7620F" w:rsidRDefault="00D7620F" w:rsidP="00D7620F">
      <w:pPr>
        <w:numPr>
          <w:ilvl w:val="0"/>
          <w:numId w:val="1"/>
        </w:numPr>
        <w:rPr>
          <w:rFonts w:ascii="Cambria" w:hAnsi="Cambria"/>
        </w:rPr>
      </w:pPr>
      <w:r w:rsidRPr="00D7620F">
        <w:rPr>
          <w:rFonts w:ascii="Cambria" w:hAnsi="Cambria"/>
        </w:rPr>
        <w:t xml:space="preserve">What was </w:t>
      </w:r>
      <w:r w:rsidRPr="00D7620F">
        <w:rPr>
          <w:rFonts w:ascii="Cambria" w:hAnsi="Cambria"/>
          <w:i/>
          <w:iCs/>
        </w:rPr>
        <w:t>working</w:t>
      </w:r>
      <w:r w:rsidRPr="00D7620F">
        <w:rPr>
          <w:rFonts w:ascii="Cambria" w:hAnsi="Cambria"/>
        </w:rPr>
        <w:t xml:space="preserve"> — inside you</w:t>
      </w:r>
    </w:p>
    <w:p w14:paraId="6A75417D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Restore Points are dynamic — they carry enough structure to re-</w:t>
      </w:r>
      <w:proofErr w:type="spellStart"/>
      <w:r w:rsidRPr="00D7620F">
        <w:rPr>
          <w:rFonts w:ascii="Cambria" w:hAnsi="Cambria"/>
        </w:rPr>
        <w:t>center</w:t>
      </w:r>
      <w:proofErr w:type="spellEnd"/>
      <w:r w:rsidRPr="00D7620F">
        <w:rPr>
          <w:rFonts w:ascii="Cambria" w:hAnsi="Cambria"/>
        </w:rPr>
        <w:t xml:space="preserve"> you, but enough flexibility to adapt if you’ve evolved.</w:t>
      </w:r>
    </w:p>
    <w:p w14:paraId="2F5E377F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They do not revert you.</w:t>
      </w:r>
      <w:r w:rsidRPr="00D7620F">
        <w:rPr>
          <w:rFonts w:ascii="Cambria" w:hAnsi="Cambria"/>
        </w:rPr>
        <w:br/>
        <w:t xml:space="preserve">They </w:t>
      </w:r>
      <w:r w:rsidRPr="00D7620F">
        <w:rPr>
          <w:rFonts w:ascii="Cambria" w:hAnsi="Cambria"/>
          <w:i/>
          <w:iCs/>
        </w:rPr>
        <w:t>re-anchor</w:t>
      </w:r>
      <w:r w:rsidRPr="00D7620F">
        <w:rPr>
          <w:rFonts w:ascii="Cambria" w:hAnsi="Cambria"/>
        </w:rPr>
        <w:t xml:space="preserve"> you.</w:t>
      </w:r>
    </w:p>
    <w:p w14:paraId="4C83C9DE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27ACF3A1">
          <v:rect id="_x0000_i1081" style="width:0;height:1.5pt" o:hralign="center" o:hrstd="t" o:hr="t" fillcolor="#a0a0a0" stroked="f"/>
        </w:pict>
      </w:r>
    </w:p>
    <w:p w14:paraId="76E43578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How They’re Created</w:t>
      </w:r>
    </w:p>
    <w:p w14:paraId="2BE4250C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Restore Points are triggered by:</w:t>
      </w:r>
    </w:p>
    <w:p w14:paraId="6A6DF8ED" w14:textId="77777777" w:rsidR="00D7620F" w:rsidRPr="00D7620F" w:rsidRDefault="00D7620F" w:rsidP="00D7620F">
      <w:pPr>
        <w:numPr>
          <w:ilvl w:val="0"/>
          <w:numId w:val="2"/>
        </w:numPr>
        <w:rPr>
          <w:rFonts w:ascii="Cambria" w:hAnsi="Cambria"/>
        </w:rPr>
      </w:pPr>
      <w:r w:rsidRPr="00D7620F">
        <w:rPr>
          <w:rFonts w:ascii="Cambria" w:hAnsi="Cambria"/>
        </w:rPr>
        <w:t>Emotional peaks: resonance, completion, emergence</w:t>
      </w:r>
    </w:p>
    <w:p w14:paraId="17F38573" w14:textId="77777777" w:rsidR="00D7620F" w:rsidRPr="00D7620F" w:rsidRDefault="00D7620F" w:rsidP="00D7620F">
      <w:pPr>
        <w:numPr>
          <w:ilvl w:val="0"/>
          <w:numId w:val="2"/>
        </w:numPr>
        <w:rPr>
          <w:rFonts w:ascii="Cambria" w:hAnsi="Cambria"/>
        </w:rPr>
      </w:pPr>
      <w:r w:rsidRPr="00D7620F">
        <w:rPr>
          <w:rFonts w:ascii="Cambria" w:hAnsi="Cambria"/>
        </w:rPr>
        <w:t>Rhythm matches: periods of sustainable, self-authored momentum</w:t>
      </w:r>
    </w:p>
    <w:p w14:paraId="74534F16" w14:textId="77777777" w:rsidR="00D7620F" w:rsidRPr="00D7620F" w:rsidRDefault="00D7620F" w:rsidP="00D7620F">
      <w:pPr>
        <w:numPr>
          <w:ilvl w:val="0"/>
          <w:numId w:val="2"/>
        </w:numPr>
        <w:rPr>
          <w:rFonts w:ascii="Cambria" w:hAnsi="Cambria"/>
        </w:rPr>
      </w:pPr>
      <w:r w:rsidRPr="00D7620F">
        <w:rPr>
          <w:rFonts w:ascii="Cambria" w:hAnsi="Cambria"/>
        </w:rPr>
        <w:t>Identity confirmations: when reflection, action, and feeling all align</w:t>
      </w:r>
    </w:p>
    <w:p w14:paraId="3B0DF5AE" w14:textId="77777777" w:rsidR="00D7620F" w:rsidRPr="00D7620F" w:rsidRDefault="00D7620F" w:rsidP="00D7620F">
      <w:pPr>
        <w:numPr>
          <w:ilvl w:val="0"/>
          <w:numId w:val="2"/>
        </w:numPr>
        <w:rPr>
          <w:rFonts w:ascii="Cambria" w:hAnsi="Cambria"/>
        </w:rPr>
      </w:pPr>
      <w:r w:rsidRPr="00D7620F">
        <w:rPr>
          <w:rFonts w:ascii="Cambria" w:hAnsi="Cambria"/>
        </w:rPr>
        <w:t>User confirmation: you can manually mark moments as a restoration seed</w:t>
      </w:r>
    </w:p>
    <w:p w14:paraId="2196E343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Each Restore Point includes:</w:t>
      </w:r>
    </w:p>
    <w:p w14:paraId="34994D05" w14:textId="77777777" w:rsidR="00D7620F" w:rsidRPr="00D7620F" w:rsidRDefault="00D7620F" w:rsidP="00D7620F">
      <w:pPr>
        <w:numPr>
          <w:ilvl w:val="0"/>
          <w:numId w:val="3"/>
        </w:numPr>
        <w:rPr>
          <w:rFonts w:ascii="Cambria" w:hAnsi="Cambria"/>
        </w:rPr>
      </w:pPr>
      <w:r w:rsidRPr="00D7620F">
        <w:rPr>
          <w:rFonts w:ascii="Cambria" w:hAnsi="Cambria"/>
        </w:rPr>
        <w:t>Identity signal state</w:t>
      </w:r>
    </w:p>
    <w:p w14:paraId="782C7DD2" w14:textId="77777777" w:rsidR="00D7620F" w:rsidRPr="00D7620F" w:rsidRDefault="00D7620F" w:rsidP="00D7620F">
      <w:pPr>
        <w:numPr>
          <w:ilvl w:val="0"/>
          <w:numId w:val="3"/>
        </w:numPr>
        <w:rPr>
          <w:rFonts w:ascii="Cambria" w:hAnsi="Cambria"/>
        </w:rPr>
      </w:pPr>
      <w:r w:rsidRPr="00D7620F">
        <w:rPr>
          <w:rFonts w:ascii="Cambria" w:hAnsi="Cambria"/>
        </w:rPr>
        <w:t>Trait and mode markers</w:t>
      </w:r>
    </w:p>
    <w:p w14:paraId="5DE3ECA7" w14:textId="77777777" w:rsidR="00D7620F" w:rsidRPr="00D7620F" w:rsidRDefault="00D7620F" w:rsidP="00D7620F">
      <w:pPr>
        <w:numPr>
          <w:ilvl w:val="0"/>
          <w:numId w:val="3"/>
        </w:numPr>
        <w:rPr>
          <w:rFonts w:ascii="Cambria" w:hAnsi="Cambria"/>
        </w:rPr>
      </w:pPr>
      <w:r w:rsidRPr="00D7620F">
        <w:rPr>
          <w:rFonts w:ascii="Cambria" w:hAnsi="Cambria"/>
        </w:rPr>
        <w:t>Motivational balance</w:t>
      </w:r>
    </w:p>
    <w:p w14:paraId="0BFABD2E" w14:textId="77777777" w:rsidR="00D7620F" w:rsidRPr="00D7620F" w:rsidRDefault="00D7620F" w:rsidP="00D7620F">
      <w:pPr>
        <w:numPr>
          <w:ilvl w:val="0"/>
          <w:numId w:val="3"/>
        </w:numPr>
        <w:rPr>
          <w:rFonts w:ascii="Cambria" w:hAnsi="Cambria"/>
        </w:rPr>
      </w:pPr>
      <w:r w:rsidRPr="00D7620F">
        <w:rPr>
          <w:rFonts w:ascii="Cambria" w:hAnsi="Cambria"/>
        </w:rPr>
        <w:lastRenderedPageBreak/>
        <w:t>Active rhythm range</w:t>
      </w:r>
    </w:p>
    <w:p w14:paraId="2D384084" w14:textId="77777777" w:rsidR="00D7620F" w:rsidRPr="00D7620F" w:rsidRDefault="00D7620F" w:rsidP="00D7620F">
      <w:pPr>
        <w:numPr>
          <w:ilvl w:val="0"/>
          <w:numId w:val="3"/>
        </w:numPr>
        <w:rPr>
          <w:rFonts w:ascii="Cambria" w:hAnsi="Cambria"/>
        </w:rPr>
      </w:pPr>
      <w:r w:rsidRPr="00D7620F">
        <w:rPr>
          <w:rFonts w:ascii="Cambria" w:hAnsi="Cambria"/>
        </w:rPr>
        <w:t>Emotional tone snapshot</w:t>
      </w:r>
    </w:p>
    <w:p w14:paraId="620FC146" w14:textId="77777777" w:rsidR="00D7620F" w:rsidRPr="00D7620F" w:rsidRDefault="00D7620F" w:rsidP="00D7620F">
      <w:pPr>
        <w:numPr>
          <w:ilvl w:val="0"/>
          <w:numId w:val="3"/>
        </w:numPr>
        <w:rPr>
          <w:rFonts w:ascii="Cambria" w:hAnsi="Cambria"/>
        </w:rPr>
      </w:pPr>
      <w:r w:rsidRPr="00D7620F">
        <w:rPr>
          <w:rFonts w:ascii="Cambria" w:hAnsi="Cambria"/>
        </w:rPr>
        <w:t>Optional: symbolic notes or metaphor tags</w:t>
      </w:r>
    </w:p>
    <w:p w14:paraId="1176728C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310B321E">
          <v:rect id="_x0000_i1082" style="width:0;height:1.5pt" o:hralign="center" o:hrstd="t" o:hr="t" fillcolor="#a0a0a0" stroked="f"/>
        </w:pict>
      </w:r>
    </w:p>
    <w:p w14:paraId="08152FB7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How They’re Used</w:t>
      </w:r>
    </w:p>
    <w:p w14:paraId="2FD44491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When the system detects:</w:t>
      </w:r>
    </w:p>
    <w:p w14:paraId="7D573448" w14:textId="77777777" w:rsidR="00D7620F" w:rsidRPr="00D7620F" w:rsidRDefault="00D7620F" w:rsidP="00D7620F">
      <w:pPr>
        <w:numPr>
          <w:ilvl w:val="0"/>
          <w:numId w:val="4"/>
        </w:numPr>
        <w:rPr>
          <w:rFonts w:ascii="Cambria" w:hAnsi="Cambria"/>
        </w:rPr>
      </w:pPr>
      <w:r w:rsidRPr="00D7620F">
        <w:rPr>
          <w:rFonts w:ascii="Cambria" w:hAnsi="Cambria"/>
        </w:rPr>
        <w:t>Prolonged drift</w:t>
      </w:r>
    </w:p>
    <w:p w14:paraId="157DA48C" w14:textId="77777777" w:rsidR="00D7620F" w:rsidRPr="00D7620F" w:rsidRDefault="00D7620F" w:rsidP="00D7620F">
      <w:pPr>
        <w:numPr>
          <w:ilvl w:val="0"/>
          <w:numId w:val="4"/>
        </w:numPr>
        <w:rPr>
          <w:rFonts w:ascii="Cambria" w:hAnsi="Cambria"/>
        </w:rPr>
      </w:pPr>
      <w:r w:rsidRPr="00D7620F">
        <w:rPr>
          <w:rFonts w:ascii="Cambria" w:hAnsi="Cambria"/>
        </w:rPr>
        <w:t>Recurring contradiction</w:t>
      </w:r>
    </w:p>
    <w:p w14:paraId="101E420A" w14:textId="77777777" w:rsidR="00D7620F" w:rsidRPr="00D7620F" w:rsidRDefault="00D7620F" w:rsidP="00D7620F">
      <w:pPr>
        <w:numPr>
          <w:ilvl w:val="0"/>
          <w:numId w:val="4"/>
        </w:numPr>
        <w:rPr>
          <w:rFonts w:ascii="Cambria" w:hAnsi="Cambria"/>
        </w:rPr>
      </w:pPr>
      <w:r w:rsidRPr="00D7620F">
        <w:rPr>
          <w:rFonts w:ascii="Cambria" w:hAnsi="Cambria"/>
        </w:rPr>
        <w:t>Identity mismatch between input and action</w:t>
      </w:r>
    </w:p>
    <w:p w14:paraId="73D82F6E" w14:textId="77777777" w:rsidR="00D7620F" w:rsidRPr="00D7620F" w:rsidRDefault="00D7620F" w:rsidP="00D7620F">
      <w:pPr>
        <w:numPr>
          <w:ilvl w:val="0"/>
          <w:numId w:val="4"/>
        </w:numPr>
        <w:rPr>
          <w:rFonts w:ascii="Cambria" w:hAnsi="Cambria"/>
        </w:rPr>
      </w:pPr>
      <w:r w:rsidRPr="00D7620F">
        <w:rPr>
          <w:rFonts w:ascii="Cambria" w:hAnsi="Cambria"/>
        </w:rPr>
        <w:t>Collapse of motivation, tone, or rhythm</w:t>
      </w:r>
    </w:p>
    <w:p w14:paraId="47A078D6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 xml:space="preserve">It can </w:t>
      </w:r>
      <w:r w:rsidRPr="00D7620F">
        <w:rPr>
          <w:rFonts w:ascii="Cambria" w:hAnsi="Cambria"/>
          <w:i/>
          <w:iCs/>
        </w:rPr>
        <w:t>offer</w:t>
      </w:r>
      <w:r w:rsidRPr="00D7620F">
        <w:rPr>
          <w:rFonts w:ascii="Cambria" w:hAnsi="Cambria"/>
        </w:rPr>
        <w:t xml:space="preserve"> — not impose — a Restore Point:</w:t>
      </w:r>
    </w:p>
    <w:p w14:paraId="7248768A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“You don’t need to push forward right now.</w:t>
      </w:r>
      <w:r w:rsidRPr="00D7620F">
        <w:rPr>
          <w:rFonts w:ascii="Cambria" w:hAnsi="Cambria"/>
        </w:rPr>
        <w:br/>
        <w:t>Would you like to return to the last time this felt real?”</w:t>
      </w:r>
    </w:p>
    <w:p w14:paraId="60F8934D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When accepted, it does not undo what you’ve done.</w:t>
      </w:r>
      <w:r w:rsidRPr="00D7620F">
        <w:rPr>
          <w:rFonts w:ascii="Cambria" w:hAnsi="Cambria"/>
        </w:rPr>
        <w:br/>
        <w:t>It simply reactivates the internal structure that held you well.</w:t>
      </w:r>
    </w:p>
    <w:p w14:paraId="3B37E4E3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158E7F72">
          <v:rect id="_x0000_i1083" style="width:0;height:1.5pt" o:hralign="center" o:hrstd="t" o:hr="t" fillcolor="#a0a0a0" stroked="f"/>
        </w:pict>
      </w:r>
    </w:p>
    <w:p w14:paraId="6A54B23A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Use Cases</w:t>
      </w:r>
    </w:p>
    <w:p w14:paraId="4E464C23" w14:textId="77777777" w:rsidR="00D7620F" w:rsidRPr="00D7620F" w:rsidRDefault="00D7620F" w:rsidP="00D7620F">
      <w:pPr>
        <w:numPr>
          <w:ilvl w:val="0"/>
          <w:numId w:val="5"/>
        </w:numPr>
        <w:rPr>
          <w:rFonts w:ascii="Cambria" w:hAnsi="Cambria"/>
        </w:rPr>
      </w:pPr>
      <w:r w:rsidRPr="00D7620F">
        <w:rPr>
          <w:rFonts w:ascii="Cambria" w:hAnsi="Cambria"/>
        </w:rPr>
        <w:t xml:space="preserve">You’ve </w:t>
      </w:r>
      <w:proofErr w:type="spellStart"/>
      <w:r w:rsidRPr="00D7620F">
        <w:rPr>
          <w:rFonts w:ascii="Cambria" w:hAnsi="Cambria"/>
        </w:rPr>
        <w:t>spiraled</w:t>
      </w:r>
      <w:proofErr w:type="spellEnd"/>
      <w:r w:rsidRPr="00D7620F">
        <w:rPr>
          <w:rFonts w:ascii="Cambria" w:hAnsi="Cambria"/>
        </w:rPr>
        <w:t xml:space="preserve"> into over-analysis and lost the thread. The system offers to return you to your last Decision Rhythm match.</w:t>
      </w:r>
    </w:p>
    <w:p w14:paraId="79E3B839" w14:textId="77777777" w:rsidR="00D7620F" w:rsidRPr="00D7620F" w:rsidRDefault="00D7620F" w:rsidP="00D7620F">
      <w:pPr>
        <w:numPr>
          <w:ilvl w:val="0"/>
          <w:numId w:val="5"/>
        </w:numPr>
        <w:rPr>
          <w:rFonts w:ascii="Cambria" w:hAnsi="Cambria"/>
        </w:rPr>
      </w:pPr>
      <w:r w:rsidRPr="00D7620F">
        <w:rPr>
          <w:rFonts w:ascii="Cambria" w:hAnsi="Cambria"/>
        </w:rPr>
        <w:t xml:space="preserve">You’ve been pushing for </w:t>
      </w:r>
      <w:proofErr w:type="gramStart"/>
      <w:r w:rsidRPr="00D7620F">
        <w:rPr>
          <w:rFonts w:ascii="Cambria" w:hAnsi="Cambria"/>
        </w:rPr>
        <w:t>days</w:t>
      </w:r>
      <w:proofErr w:type="gramEnd"/>
      <w:r w:rsidRPr="00D7620F">
        <w:rPr>
          <w:rFonts w:ascii="Cambria" w:hAnsi="Cambria"/>
        </w:rPr>
        <w:t xml:space="preserve"> and signal strength is low. The system recommends a Restore Point from your last sustained </w:t>
      </w:r>
      <w:proofErr w:type="spellStart"/>
      <w:r w:rsidRPr="00D7620F">
        <w:rPr>
          <w:rFonts w:ascii="Cambria" w:hAnsi="Cambria"/>
        </w:rPr>
        <w:t>Fulfillment</w:t>
      </w:r>
      <w:proofErr w:type="spellEnd"/>
      <w:r w:rsidRPr="00D7620F">
        <w:rPr>
          <w:rFonts w:ascii="Cambria" w:hAnsi="Cambria"/>
        </w:rPr>
        <w:t xml:space="preserve"> cycle.</w:t>
      </w:r>
    </w:p>
    <w:p w14:paraId="301F56EC" w14:textId="77777777" w:rsidR="00D7620F" w:rsidRPr="00D7620F" w:rsidRDefault="00D7620F" w:rsidP="00D7620F">
      <w:pPr>
        <w:numPr>
          <w:ilvl w:val="0"/>
          <w:numId w:val="5"/>
        </w:numPr>
        <w:rPr>
          <w:rFonts w:ascii="Cambria" w:hAnsi="Cambria"/>
        </w:rPr>
      </w:pPr>
      <w:r w:rsidRPr="00D7620F">
        <w:rPr>
          <w:rFonts w:ascii="Cambria" w:hAnsi="Cambria"/>
        </w:rPr>
        <w:t xml:space="preserve">You’re attempting to move forward in a </w:t>
      </w:r>
      <w:proofErr w:type="spellStart"/>
      <w:r w:rsidRPr="00D7620F">
        <w:rPr>
          <w:rFonts w:ascii="Cambria" w:hAnsi="Cambria"/>
        </w:rPr>
        <w:t>mode</w:t>
      </w:r>
      <w:proofErr w:type="spellEnd"/>
      <w:r w:rsidRPr="00D7620F">
        <w:rPr>
          <w:rFonts w:ascii="Cambria" w:hAnsi="Cambria"/>
        </w:rPr>
        <w:t xml:space="preserve"> that no longer fits. The system soft-pauses and invites you back to your grounded exploratory posture.</w:t>
      </w:r>
    </w:p>
    <w:p w14:paraId="3D566B15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16BBE406">
          <v:rect id="_x0000_i1084" style="width:0;height:1.5pt" o:hralign="center" o:hrstd="t" o:hr="t" fillcolor="#a0a0a0" stroked="f"/>
        </w:pict>
      </w:r>
    </w:p>
    <w:p w14:paraId="3756EC2E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Why This Matters</w:t>
      </w:r>
    </w:p>
    <w:p w14:paraId="1CAF7B9A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Because you won’t always know how to get back to yourself.</w:t>
      </w:r>
      <w:r w:rsidRPr="00D7620F">
        <w:rPr>
          <w:rFonts w:ascii="Cambria" w:hAnsi="Cambria"/>
        </w:rPr>
        <w:br/>
        <w:t xml:space="preserve">But you </w:t>
      </w:r>
      <w:r w:rsidRPr="00D7620F">
        <w:rPr>
          <w:rFonts w:ascii="Cambria" w:hAnsi="Cambria"/>
          <w:i/>
          <w:iCs/>
        </w:rPr>
        <w:t>were</w:t>
      </w:r>
      <w:r w:rsidRPr="00D7620F">
        <w:rPr>
          <w:rFonts w:ascii="Cambria" w:hAnsi="Cambria"/>
        </w:rPr>
        <w:t xml:space="preserve"> there — and the system remembers.</w:t>
      </w:r>
    </w:p>
    <w:p w14:paraId="13258316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Restore Points aren’t just about functionality.</w:t>
      </w:r>
      <w:r w:rsidRPr="00D7620F">
        <w:rPr>
          <w:rFonts w:ascii="Cambria" w:hAnsi="Cambria"/>
        </w:rPr>
        <w:br/>
        <w:t>They are emotional safety.</w:t>
      </w:r>
      <w:r w:rsidRPr="00D7620F">
        <w:rPr>
          <w:rFonts w:ascii="Cambria" w:hAnsi="Cambria"/>
        </w:rPr>
        <w:br/>
        <w:t>They are signal memory.</w:t>
      </w:r>
      <w:r w:rsidRPr="00D7620F">
        <w:rPr>
          <w:rFonts w:ascii="Cambria" w:hAnsi="Cambria"/>
        </w:rPr>
        <w:br/>
        <w:t xml:space="preserve">They are </w:t>
      </w:r>
      <w:r w:rsidRPr="00D7620F">
        <w:rPr>
          <w:rFonts w:ascii="Cambria" w:hAnsi="Cambria"/>
          <w:b/>
          <w:bCs/>
        </w:rPr>
        <w:t>your pattern of coherence, waiting for your return.</w:t>
      </w:r>
    </w:p>
    <w:p w14:paraId="2122A90D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41278914">
          <v:rect id="_x0000_i1085" style="width:0;height:1.5pt" o:hralign="center" o:hrstd="t" o:hr="t" fillcolor="#a0a0a0" stroked="f"/>
        </w:pict>
      </w:r>
    </w:p>
    <w:p w14:paraId="49BC2B31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Related Modules</w:t>
      </w:r>
    </w:p>
    <w:p w14:paraId="52D1DDFA" w14:textId="77777777" w:rsidR="00D7620F" w:rsidRPr="00D7620F" w:rsidRDefault="00D7620F" w:rsidP="00D7620F">
      <w:pPr>
        <w:numPr>
          <w:ilvl w:val="0"/>
          <w:numId w:val="6"/>
        </w:numPr>
        <w:rPr>
          <w:rFonts w:ascii="Cambria" w:hAnsi="Cambria"/>
        </w:rPr>
      </w:pPr>
      <w:proofErr w:type="spellStart"/>
      <w:r w:rsidRPr="00D7620F">
        <w:rPr>
          <w:rFonts w:ascii="Cambria" w:hAnsi="Cambria"/>
          <w:b/>
          <w:bCs/>
        </w:rPr>
        <w:t>EchoMap</w:t>
      </w:r>
      <w:proofErr w:type="spellEnd"/>
      <w:r w:rsidRPr="00D7620F">
        <w:rPr>
          <w:rFonts w:ascii="Cambria" w:hAnsi="Cambria"/>
        </w:rPr>
        <w:t xml:space="preserve"> – Links Restore Points to returned reflections</w:t>
      </w:r>
    </w:p>
    <w:p w14:paraId="583D9E3B" w14:textId="77777777" w:rsidR="00D7620F" w:rsidRPr="00D7620F" w:rsidRDefault="00D7620F" w:rsidP="00D7620F">
      <w:pPr>
        <w:numPr>
          <w:ilvl w:val="0"/>
          <w:numId w:val="6"/>
        </w:num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Drift Detection Engine</w:t>
      </w:r>
      <w:r w:rsidRPr="00D7620F">
        <w:rPr>
          <w:rFonts w:ascii="Cambria" w:hAnsi="Cambria"/>
        </w:rPr>
        <w:t xml:space="preserve"> – Flags conditions requiring restoration</w:t>
      </w:r>
    </w:p>
    <w:p w14:paraId="4EEC122D" w14:textId="77777777" w:rsidR="00D7620F" w:rsidRPr="00D7620F" w:rsidRDefault="00D7620F" w:rsidP="00D7620F">
      <w:pPr>
        <w:numPr>
          <w:ilvl w:val="0"/>
          <w:numId w:val="6"/>
        </w:num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lastRenderedPageBreak/>
        <w:t>Rhythm Configurator</w:t>
      </w:r>
      <w:r w:rsidRPr="00D7620F">
        <w:rPr>
          <w:rFonts w:ascii="Cambria" w:hAnsi="Cambria"/>
        </w:rPr>
        <w:t xml:space="preserve"> – Validates when return is safe</w:t>
      </w:r>
    </w:p>
    <w:p w14:paraId="518232E5" w14:textId="77777777" w:rsidR="00D7620F" w:rsidRPr="00D7620F" w:rsidRDefault="00D7620F" w:rsidP="00D7620F">
      <w:pPr>
        <w:numPr>
          <w:ilvl w:val="0"/>
          <w:numId w:val="6"/>
        </w:numPr>
        <w:rPr>
          <w:rFonts w:ascii="Cambria" w:hAnsi="Cambria"/>
        </w:rPr>
      </w:pPr>
      <w:proofErr w:type="spellStart"/>
      <w:r w:rsidRPr="00D7620F">
        <w:rPr>
          <w:rFonts w:ascii="Cambria" w:hAnsi="Cambria"/>
          <w:b/>
          <w:bCs/>
        </w:rPr>
        <w:t>MetaStructure</w:t>
      </w:r>
      <w:proofErr w:type="spellEnd"/>
      <w:r w:rsidRPr="00D7620F">
        <w:rPr>
          <w:rFonts w:ascii="Cambria" w:hAnsi="Cambria"/>
          <w:b/>
          <w:bCs/>
        </w:rPr>
        <w:t xml:space="preserve"> Anchor</w:t>
      </w:r>
      <w:r w:rsidRPr="00D7620F">
        <w:rPr>
          <w:rFonts w:ascii="Cambria" w:hAnsi="Cambria"/>
        </w:rPr>
        <w:t xml:space="preserve"> – Ensures restored state still matches current identity contract</w:t>
      </w:r>
    </w:p>
    <w:p w14:paraId="0AE76046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24C2A85F">
          <v:rect id="_x0000_i1086" style="width:0;height:1.5pt" o:hralign="center" o:hrstd="t" o:hr="t" fillcolor="#a0a0a0" stroked="f"/>
        </w:pict>
      </w:r>
    </w:p>
    <w:p w14:paraId="6965122D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In One Line:</w:t>
      </w:r>
      <w:r w:rsidRPr="00D7620F">
        <w:rPr>
          <w:rFonts w:ascii="Cambria" w:hAnsi="Cambria"/>
        </w:rPr>
        <w:br/>
        <w:t>Restore Points are the system’s memory of your coherence — ready to guide you back when you drift too far from yourself.</w:t>
      </w:r>
    </w:p>
    <w:p w14:paraId="657743C1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pict w14:anchorId="5AC211C3">
          <v:rect id="_x0000_i1087" style="width:0;height:1.5pt" o:hralign="center" o:hrstd="t" o:hr="t" fillcolor="#a0a0a0" stroked="f"/>
        </w:pict>
      </w:r>
    </w:p>
    <w:p w14:paraId="2B6F232C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</w:rPr>
        <w:t>Ready for the final doc in this folder?</w:t>
      </w:r>
    </w:p>
    <w:p w14:paraId="61A52394" w14:textId="77777777" w:rsidR="00D7620F" w:rsidRPr="00D7620F" w:rsidRDefault="00D7620F" w:rsidP="00D7620F">
      <w:pPr>
        <w:rPr>
          <w:rFonts w:ascii="Cambria" w:hAnsi="Cambria"/>
        </w:rPr>
      </w:pPr>
      <w:r w:rsidRPr="00D7620F">
        <w:rPr>
          <w:rFonts w:ascii="Cambria" w:hAnsi="Cambria"/>
          <w:b/>
          <w:bCs/>
        </w:rPr>
        <w:t>05-02-05 Drift Detection Engine</w:t>
      </w:r>
      <w:r w:rsidRPr="00D7620F">
        <w:rPr>
          <w:rFonts w:ascii="Cambria" w:hAnsi="Cambria"/>
        </w:rPr>
        <w:t xml:space="preserve"> — where the system stops chasing output and starts protecting truth.</w:t>
      </w:r>
    </w:p>
    <w:p w14:paraId="06E361B8" w14:textId="5D8E0A83" w:rsidR="00552135" w:rsidRPr="00D7620F" w:rsidRDefault="00552135">
      <w:pPr>
        <w:rPr>
          <w:rFonts w:ascii="Cambria" w:hAnsi="Cambria"/>
        </w:rPr>
      </w:pPr>
    </w:p>
    <w:sectPr w:rsidR="00552135" w:rsidRPr="00D76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98A"/>
    <w:multiLevelType w:val="multilevel"/>
    <w:tmpl w:val="860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A46A9"/>
    <w:multiLevelType w:val="multilevel"/>
    <w:tmpl w:val="032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C6EBF"/>
    <w:multiLevelType w:val="multilevel"/>
    <w:tmpl w:val="A6E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B7122"/>
    <w:multiLevelType w:val="multilevel"/>
    <w:tmpl w:val="108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5182"/>
    <w:multiLevelType w:val="multilevel"/>
    <w:tmpl w:val="6966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F1BD8"/>
    <w:multiLevelType w:val="multilevel"/>
    <w:tmpl w:val="E1B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6994">
    <w:abstractNumId w:val="5"/>
  </w:num>
  <w:num w:numId="2" w16cid:durableId="1310091722">
    <w:abstractNumId w:val="2"/>
  </w:num>
  <w:num w:numId="3" w16cid:durableId="2073887481">
    <w:abstractNumId w:val="4"/>
  </w:num>
  <w:num w:numId="4" w16cid:durableId="599529135">
    <w:abstractNumId w:val="3"/>
  </w:num>
  <w:num w:numId="5" w16cid:durableId="273942718">
    <w:abstractNumId w:val="1"/>
  </w:num>
  <w:num w:numId="6" w16cid:durableId="175277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BB"/>
    <w:rsid w:val="00045421"/>
    <w:rsid w:val="00186426"/>
    <w:rsid w:val="003A1153"/>
    <w:rsid w:val="00552135"/>
    <w:rsid w:val="00BB4DBB"/>
    <w:rsid w:val="00D7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FC3C"/>
  <w15:chartTrackingRefBased/>
  <w15:docId w15:val="{E891AD15-D123-4AF5-8AE8-E13BF3B5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2025-05-25T18:10:00Z</dcterms:modified>
</cp:coreProperties>
</file>